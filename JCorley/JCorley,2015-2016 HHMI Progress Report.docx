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55397A8" w14:textId="77777777" w:rsidR="00021E31" w:rsidRPr="00DF2201" w:rsidRDefault="0094404E" w:rsidP="00BE239B">
      <w:pPr>
        <w:jc w:val="center"/>
        <w:rPr>
          <w:b/>
          <w:sz w:val="22"/>
          <w:szCs w:val="22"/>
        </w:rPr>
      </w:pPr>
      <w:r>
        <w:rPr>
          <w:b/>
          <w:sz w:val="22"/>
          <w:szCs w:val="22"/>
        </w:rPr>
        <w:t xml:space="preserve">2015-2016 </w:t>
      </w:r>
      <w:r w:rsidR="00BE239B" w:rsidRPr="00DF2201">
        <w:rPr>
          <w:b/>
          <w:sz w:val="22"/>
          <w:szCs w:val="22"/>
        </w:rPr>
        <w:t xml:space="preserve">Howard Hughes Research </w:t>
      </w:r>
      <w:r w:rsidR="00FB0A27">
        <w:rPr>
          <w:b/>
          <w:sz w:val="22"/>
          <w:szCs w:val="22"/>
        </w:rPr>
        <w:t>Associates</w:t>
      </w:r>
      <w:r w:rsidR="00BE239B" w:rsidRPr="00DF2201">
        <w:rPr>
          <w:b/>
          <w:sz w:val="22"/>
          <w:szCs w:val="22"/>
        </w:rPr>
        <w:t xml:space="preserve"> Program Progress Report</w:t>
      </w:r>
      <w:r w:rsidR="00404145">
        <w:rPr>
          <w:b/>
          <w:noProof/>
          <w:sz w:val="22"/>
          <w:szCs w:val="22"/>
        </w:rPr>
        <w:pict w14:anchorId="3962EC0E">
          <v:shapetype id="_x0000_t202" coordsize="21600,21600" o:spt="202" path="m0,0l0,21600,21600,21600,21600,0xe">
            <v:stroke joinstyle="miter"/>
            <v:path gradientshapeok="t" o:connecttype="rect"/>
          </v:shapetype>
          <v:shape id="_x0000_s1026" type="#_x0000_t202" style="position:absolute;left:0;text-align:left;margin-left:351pt;margin-top:27pt;width:234pt;height:39.9pt;z-index:251657728;mso-position-horizontal-relative:page;mso-position-vertical-relative:page" filled="f" stroked="f">
            <v:textbox style="mso-next-textbox:#_x0000_s1026;mso-fit-shape-to-text:t">
              <w:txbxContent>
                <w:p w14:paraId="792AF0E1" w14:textId="77777777" w:rsidR="00125EA2" w:rsidRDefault="00125EA2" w:rsidP="00125EA2">
                  <w:pPr>
                    <w:pStyle w:val="Heading1"/>
                    <w:ind w:right="60"/>
                  </w:pPr>
                </w:p>
              </w:txbxContent>
            </v:textbox>
            <w10:wrap anchorx="page" anchory="page"/>
          </v:shape>
        </w:pict>
      </w:r>
    </w:p>
    <w:tbl>
      <w:tblPr>
        <w:tblpPr w:leftFromText="180" w:rightFromText="180" w:vertAnchor="page" w:horzAnchor="margin" w:tblpXSpec="center" w:tblpY="4681"/>
        <w:tblW w:w="11507"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firstRow="0" w:lastRow="0" w:firstColumn="0" w:lastColumn="0" w:noHBand="0" w:noVBand="0"/>
      </w:tblPr>
      <w:tblGrid>
        <w:gridCol w:w="5629"/>
        <w:gridCol w:w="5878"/>
      </w:tblGrid>
      <w:tr w:rsidR="008D570C" w:rsidRPr="00613129" w14:paraId="237ED013" w14:textId="77777777">
        <w:trPr>
          <w:trHeight w:hRule="exact" w:val="373"/>
        </w:trPr>
        <w:tc>
          <w:tcPr>
            <w:tcW w:w="11507" w:type="dxa"/>
            <w:gridSpan w:val="2"/>
            <w:tcBorders>
              <w:top w:val="single" w:sz="4" w:space="0" w:color="C0C0C0"/>
              <w:bottom w:val="single" w:sz="6" w:space="0" w:color="C0C0C0"/>
            </w:tcBorders>
            <w:shd w:val="clear" w:color="auto" w:fill="000000"/>
            <w:vAlign w:val="center"/>
          </w:tcPr>
          <w:p w14:paraId="72EDAFD1" w14:textId="77777777" w:rsidR="008D570C" w:rsidRPr="00EA4EAF" w:rsidRDefault="00BE2624" w:rsidP="008D570C">
            <w:pPr>
              <w:pStyle w:val="FieldTextnotbold"/>
              <w:jc w:val="center"/>
              <w:rPr>
                <w:sz w:val="18"/>
                <w:szCs w:val="18"/>
              </w:rPr>
            </w:pPr>
            <w:r>
              <w:rPr>
                <w:sz w:val="18"/>
                <w:szCs w:val="18"/>
              </w:rPr>
              <w:t xml:space="preserve"> Section II.  </w:t>
            </w:r>
            <w:r w:rsidR="003F316C">
              <w:rPr>
                <w:sz w:val="18"/>
                <w:szCs w:val="18"/>
              </w:rPr>
              <w:t>Project Information</w:t>
            </w:r>
          </w:p>
        </w:tc>
      </w:tr>
      <w:tr w:rsidR="008D570C" w:rsidRPr="00613129" w14:paraId="70FA553F" w14:textId="77777777">
        <w:trPr>
          <w:trHeight w:hRule="exact" w:val="542"/>
        </w:trPr>
        <w:tc>
          <w:tcPr>
            <w:tcW w:w="11507" w:type="dxa"/>
            <w:gridSpan w:val="2"/>
            <w:tcBorders>
              <w:top w:val="single" w:sz="6" w:space="0" w:color="C0C0C0"/>
            </w:tcBorders>
            <w:shd w:val="clear" w:color="auto" w:fill="99CCFF"/>
            <w:vAlign w:val="center"/>
          </w:tcPr>
          <w:p w14:paraId="53013926" w14:textId="77777777" w:rsidR="008D570C" w:rsidRPr="004C5DB8" w:rsidRDefault="00674E2B" w:rsidP="008D570C">
            <w:pPr>
              <w:pStyle w:val="FieldTextnotbold"/>
              <w:jc w:val="center"/>
              <w:rPr>
                <w:b w:val="0"/>
                <w:i/>
                <w:sz w:val="16"/>
                <w:szCs w:val="16"/>
              </w:rPr>
            </w:pPr>
            <w:r>
              <w:rPr>
                <w:b w:val="0"/>
                <w:i/>
                <w:sz w:val="16"/>
                <w:szCs w:val="16"/>
              </w:rPr>
              <w:t>Each research fellow should work closely with their research mentor to complete this section of the report.</w:t>
            </w:r>
            <w:r w:rsidR="008D570C" w:rsidRPr="004C5DB8">
              <w:rPr>
                <w:b w:val="0"/>
                <w:i/>
                <w:sz w:val="16"/>
                <w:szCs w:val="16"/>
              </w:rPr>
              <w:t xml:space="preserve">  </w:t>
            </w:r>
            <w:r w:rsidR="007E7DEF">
              <w:rPr>
                <w:b w:val="0"/>
                <w:i/>
                <w:sz w:val="16"/>
                <w:szCs w:val="16"/>
              </w:rPr>
              <w:t>Please feel free to add additional pages if necessary</w:t>
            </w:r>
          </w:p>
        </w:tc>
      </w:tr>
      <w:tr w:rsidR="008D570C" w:rsidRPr="00613129" w14:paraId="0E6DFC9D" w14:textId="77777777" w:rsidTr="008E079A">
        <w:trPr>
          <w:trHeight w:hRule="exact" w:val="357"/>
        </w:trPr>
        <w:tc>
          <w:tcPr>
            <w:tcW w:w="11507" w:type="dxa"/>
            <w:gridSpan w:val="2"/>
            <w:shd w:val="clear" w:color="auto" w:fill="auto"/>
          </w:tcPr>
          <w:p w14:paraId="4EA5480C" w14:textId="77777777" w:rsidR="008D570C" w:rsidRDefault="003F316C" w:rsidP="003F316C">
            <w:pPr>
              <w:pStyle w:val="BodyText3"/>
              <w:jc w:val="left"/>
              <w:rPr>
                <w:b/>
                <w:sz w:val="19"/>
                <w:szCs w:val="19"/>
              </w:rPr>
            </w:pPr>
            <w:r>
              <w:rPr>
                <w:b/>
                <w:sz w:val="19"/>
                <w:szCs w:val="19"/>
              </w:rPr>
              <w:t>Project Title:</w:t>
            </w:r>
            <w:r w:rsidR="008D570C" w:rsidRPr="00684D28">
              <w:rPr>
                <w:b/>
                <w:sz w:val="19"/>
                <w:szCs w:val="19"/>
              </w:rPr>
              <w:t xml:space="preserve"> </w:t>
            </w:r>
            <w:r w:rsidR="008E079A" w:rsidRPr="008E079A">
              <w:rPr>
                <w:b/>
                <w:color w:val="0000FF"/>
                <w:sz w:val="19"/>
                <w:szCs w:val="19"/>
              </w:rPr>
              <w:t>Evaluate the stochastic aging process of the yeast gene interaction network</w:t>
            </w:r>
          </w:p>
          <w:p w14:paraId="35C9DF6F" w14:textId="77777777" w:rsidR="00665F78" w:rsidRDefault="00665F78" w:rsidP="008D570C">
            <w:pPr>
              <w:pStyle w:val="BodyText3"/>
              <w:ind w:left="360"/>
              <w:jc w:val="left"/>
              <w:rPr>
                <w:b/>
                <w:sz w:val="19"/>
                <w:szCs w:val="19"/>
              </w:rPr>
            </w:pPr>
          </w:p>
          <w:p w14:paraId="1C8D6E75" w14:textId="77777777" w:rsidR="00665F78" w:rsidRDefault="00665F78" w:rsidP="008D570C">
            <w:pPr>
              <w:pStyle w:val="BodyText3"/>
              <w:ind w:left="360"/>
              <w:jc w:val="left"/>
              <w:rPr>
                <w:b/>
                <w:sz w:val="19"/>
                <w:szCs w:val="19"/>
              </w:rPr>
            </w:pPr>
          </w:p>
          <w:p w14:paraId="78D33CC4" w14:textId="77777777" w:rsidR="00665F78" w:rsidRDefault="00665F78" w:rsidP="008D570C">
            <w:pPr>
              <w:pStyle w:val="BodyText3"/>
              <w:ind w:left="360"/>
              <w:jc w:val="left"/>
              <w:rPr>
                <w:b/>
                <w:sz w:val="19"/>
                <w:szCs w:val="19"/>
              </w:rPr>
            </w:pPr>
          </w:p>
          <w:p w14:paraId="5ACF293B" w14:textId="77777777" w:rsidR="00665F78" w:rsidRPr="00684D28" w:rsidRDefault="00665F78" w:rsidP="008D570C">
            <w:pPr>
              <w:pStyle w:val="BodyText3"/>
              <w:ind w:left="360"/>
              <w:jc w:val="left"/>
              <w:rPr>
                <w:b/>
                <w:sz w:val="19"/>
                <w:szCs w:val="19"/>
              </w:rPr>
            </w:pPr>
          </w:p>
          <w:p w14:paraId="586DAA5A" w14:textId="77777777" w:rsidR="008D570C" w:rsidRDefault="008D570C" w:rsidP="008D570C">
            <w:pPr>
              <w:pStyle w:val="BodyText3"/>
              <w:ind w:left="360"/>
              <w:jc w:val="left"/>
              <w:rPr>
                <w:sz w:val="19"/>
                <w:szCs w:val="19"/>
              </w:rPr>
            </w:pPr>
          </w:p>
          <w:p w14:paraId="022D2A72" w14:textId="77777777" w:rsidR="008D570C" w:rsidRDefault="008D570C" w:rsidP="008D570C">
            <w:pPr>
              <w:pStyle w:val="BodyText3"/>
              <w:ind w:left="360"/>
              <w:jc w:val="left"/>
              <w:rPr>
                <w:sz w:val="19"/>
                <w:szCs w:val="19"/>
              </w:rPr>
            </w:pPr>
          </w:p>
          <w:p w14:paraId="19C21289" w14:textId="77777777" w:rsidR="008D570C" w:rsidRDefault="008D570C" w:rsidP="008D570C">
            <w:pPr>
              <w:pStyle w:val="BodyText3"/>
              <w:ind w:left="360"/>
              <w:jc w:val="left"/>
              <w:rPr>
                <w:sz w:val="19"/>
                <w:szCs w:val="19"/>
              </w:rPr>
            </w:pPr>
          </w:p>
          <w:p w14:paraId="454DD150" w14:textId="77777777" w:rsidR="008D570C" w:rsidRDefault="008D570C" w:rsidP="008D570C">
            <w:pPr>
              <w:pStyle w:val="BodyText3"/>
              <w:ind w:left="360"/>
              <w:jc w:val="left"/>
              <w:rPr>
                <w:sz w:val="19"/>
                <w:szCs w:val="19"/>
              </w:rPr>
            </w:pPr>
          </w:p>
          <w:p w14:paraId="5563B5BD" w14:textId="77777777" w:rsidR="008D570C" w:rsidRDefault="008D570C" w:rsidP="008D570C">
            <w:pPr>
              <w:pStyle w:val="BodyText3"/>
              <w:ind w:left="360"/>
              <w:jc w:val="left"/>
              <w:rPr>
                <w:sz w:val="19"/>
                <w:szCs w:val="19"/>
              </w:rPr>
            </w:pPr>
          </w:p>
          <w:p w14:paraId="6D3FFF08" w14:textId="77777777" w:rsidR="00665F78" w:rsidRDefault="00665F78" w:rsidP="008D570C">
            <w:pPr>
              <w:pStyle w:val="BodyText3"/>
              <w:ind w:left="360"/>
              <w:jc w:val="left"/>
              <w:rPr>
                <w:sz w:val="19"/>
                <w:szCs w:val="19"/>
              </w:rPr>
            </w:pPr>
          </w:p>
          <w:p w14:paraId="4B27BAE9" w14:textId="77777777" w:rsidR="00665F78" w:rsidRDefault="00665F78" w:rsidP="008D570C">
            <w:pPr>
              <w:pStyle w:val="BodyText3"/>
              <w:ind w:left="360"/>
              <w:jc w:val="left"/>
              <w:rPr>
                <w:sz w:val="19"/>
                <w:szCs w:val="19"/>
              </w:rPr>
            </w:pPr>
          </w:p>
          <w:p w14:paraId="4E3A50CA" w14:textId="77777777" w:rsidR="00665F78" w:rsidRDefault="00665F78" w:rsidP="008D570C">
            <w:pPr>
              <w:pStyle w:val="BodyText3"/>
              <w:ind w:left="360"/>
              <w:jc w:val="left"/>
              <w:rPr>
                <w:sz w:val="19"/>
                <w:szCs w:val="19"/>
              </w:rPr>
            </w:pPr>
          </w:p>
          <w:p w14:paraId="2E3A2E8D" w14:textId="77777777" w:rsidR="008D570C" w:rsidRDefault="008D570C" w:rsidP="008D570C">
            <w:pPr>
              <w:pStyle w:val="BodyText3"/>
              <w:ind w:left="360"/>
              <w:jc w:val="left"/>
              <w:rPr>
                <w:sz w:val="19"/>
                <w:szCs w:val="19"/>
              </w:rPr>
            </w:pPr>
          </w:p>
          <w:p w14:paraId="0918908C" w14:textId="77777777" w:rsidR="008D570C" w:rsidRPr="00671F19" w:rsidRDefault="008D570C" w:rsidP="008D570C">
            <w:pPr>
              <w:pStyle w:val="BodyText3"/>
              <w:ind w:left="360"/>
              <w:jc w:val="left"/>
              <w:rPr>
                <w:sz w:val="19"/>
                <w:szCs w:val="19"/>
              </w:rPr>
            </w:pPr>
          </w:p>
        </w:tc>
      </w:tr>
      <w:tr w:rsidR="008D570C" w:rsidRPr="00613129" w14:paraId="333B8FC6" w14:textId="77777777">
        <w:trPr>
          <w:trHeight w:val="1264"/>
        </w:trPr>
        <w:tc>
          <w:tcPr>
            <w:tcW w:w="11507" w:type="dxa"/>
            <w:gridSpan w:val="2"/>
            <w:shd w:val="clear" w:color="auto" w:fill="auto"/>
          </w:tcPr>
          <w:p w14:paraId="2C80DDE4" w14:textId="77777777" w:rsidR="008D570C" w:rsidRDefault="000274C1" w:rsidP="008D570C">
            <w:pPr>
              <w:pStyle w:val="BodyText3"/>
              <w:jc w:val="left"/>
              <w:rPr>
                <w:sz w:val="19"/>
                <w:szCs w:val="19"/>
              </w:rPr>
            </w:pPr>
            <w:r>
              <w:rPr>
                <w:b/>
                <w:sz w:val="19"/>
                <w:szCs w:val="19"/>
              </w:rPr>
              <w:t>Abstract (</w:t>
            </w:r>
            <w:r>
              <w:rPr>
                <w:sz w:val="19"/>
                <w:szCs w:val="19"/>
              </w:rPr>
              <w:t>100 words maximum): Please provide a short description of the project including project rationale and goals, expe</w:t>
            </w:r>
            <w:r w:rsidR="00004921">
              <w:rPr>
                <w:sz w:val="19"/>
                <w:szCs w:val="19"/>
              </w:rPr>
              <w:t>rimental approach and design,</w:t>
            </w:r>
            <w:r>
              <w:rPr>
                <w:sz w:val="19"/>
                <w:szCs w:val="19"/>
              </w:rPr>
              <w:t xml:space="preserve"> any specific information relative to the project:</w:t>
            </w:r>
          </w:p>
          <w:p w14:paraId="66CD38E9" w14:textId="77777777" w:rsidR="008E079A" w:rsidRDefault="008E079A" w:rsidP="008D570C">
            <w:pPr>
              <w:pStyle w:val="BodyText3"/>
              <w:jc w:val="left"/>
              <w:rPr>
                <w:sz w:val="19"/>
                <w:szCs w:val="19"/>
              </w:rPr>
            </w:pPr>
          </w:p>
          <w:p w14:paraId="6A0D2E9D" w14:textId="3E7B31D9" w:rsidR="00741271" w:rsidRDefault="008E079A" w:rsidP="008E079A">
            <w:pPr>
              <w:pStyle w:val="BodyText3"/>
              <w:jc w:val="left"/>
              <w:rPr>
                <w:color w:val="0000FF"/>
                <w:sz w:val="19"/>
                <w:szCs w:val="19"/>
              </w:rPr>
            </w:pPr>
            <w:r w:rsidRPr="008E079A">
              <w:rPr>
                <w:color w:val="0000FF"/>
                <w:sz w:val="19"/>
                <w:szCs w:val="19"/>
              </w:rPr>
              <w:t xml:space="preserve">Our research group recently proposed a probabilistic gene network model for cellular aging. My study is to apply this model to the yeast gene interaction network and investigate its </w:t>
            </w:r>
            <w:bookmarkStart w:id="0" w:name="_GoBack"/>
            <w:bookmarkEnd w:id="0"/>
            <w:r w:rsidRPr="008E079A">
              <w:rPr>
                <w:color w:val="0000FF"/>
                <w:sz w:val="19"/>
                <w:szCs w:val="19"/>
              </w:rPr>
              <w:t xml:space="preserve">dynamic aging process. </w:t>
            </w:r>
            <w:r>
              <w:rPr>
                <w:color w:val="0000FF"/>
                <w:sz w:val="19"/>
                <w:szCs w:val="19"/>
              </w:rPr>
              <w:t xml:space="preserve">For comparisons, random networks will be generated by permutation of the original yeast gene network, and their aging process will be evaluated to generate the null distributions of network aging. Through this study, we seek to identify the adaptive advantages of the yeast gene networks. </w:t>
            </w:r>
          </w:p>
          <w:p w14:paraId="16C2336D" w14:textId="77777777" w:rsidR="008E079A" w:rsidRDefault="008E079A" w:rsidP="008E079A">
            <w:pPr>
              <w:pStyle w:val="BodyText3"/>
              <w:jc w:val="left"/>
              <w:rPr>
                <w:sz w:val="19"/>
                <w:szCs w:val="19"/>
              </w:rPr>
            </w:pPr>
          </w:p>
        </w:tc>
      </w:tr>
      <w:tr w:rsidR="008D570C" w:rsidRPr="00613129" w14:paraId="2D0A0B3B" w14:textId="77777777">
        <w:trPr>
          <w:trHeight w:hRule="exact" w:val="2582"/>
        </w:trPr>
        <w:tc>
          <w:tcPr>
            <w:tcW w:w="11507" w:type="dxa"/>
            <w:gridSpan w:val="2"/>
            <w:tcBorders>
              <w:bottom w:val="single" w:sz="6" w:space="0" w:color="C0C0C0"/>
            </w:tcBorders>
            <w:shd w:val="clear" w:color="auto" w:fill="auto"/>
          </w:tcPr>
          <w:p w14:paraId="35C1C49B" w14:textId="414D4114" w:rsidR="008D570C" w:rsidRDefault="00125EA2" w:rsidP="008D570C">
            <w:pPr>
              <w:pStyle w:val="BodyText3"/>
              <w:jc w:val="left"/>
              <w:rPr>
                <w:sz w:val="19"/>
                <w:szCs w:val="19"/>
              </w:rPr>
            </w:pPr>
            <w:r>
              <w:rPr>
                <w:b/>
                <w:sz w:val="19"/>
                <w:szCs w:val="19"/>
              </w:rPr>
              <w:t xml:space="preserve">Project Summary </w:t>
            </w:r>
            <w:r w:rsidR="00B54C2F">
              <w:rPr>
                <w:sz w:val="19"/>
                <w:szCs w:val="19"/>
              </w:rPr>
              <w:t>(500 word maximum) Provide a summary of progress made during the reporting period. This should include resolution of any technical or experimental design issues, preliminary results, progress made toward research objectives and future plans for continuing the work, if any.  Please attach additional pages, data tables or figures as needed.</w:t>
            </w:r>
          </w:p>
          <w:p w14:paraId="65A037F6" w14:textId="77777777" w:rsidR="00C46D8B" w:rsidRDefault="00C46D8B" w:rsidP="008D570C">
            <w:pPr>
              <w:pStyle w:val="BodyText3"/>
              <w:jc w:val="left"/>
              <w:rPr>
                <w:sz w:val="19"/>
                <w:szCs w:val="19"/>
              </w:rPr>
            </w:pPr>
          </w:p>
          <w:p w14:paraId="4E8FC769" w14:textId="3A5170B6" w:rsidR="00C46D8B" w:rsidRDefault="00404145" w:rsidP="008D570C">
            <w:pPr>
              <w:pStyle w:val="BodyText3"/>
              <w:jc w:val="left"/>
              <w:rPr>
                <w:color w:val="0000FF"/>
                <w:sz w:val="19"/>
                <w:szCs w:val="19"/>
              </w:rPr>
            </w:pPr>
            <w:proofErr w:type="spellStart"/>
            <w:r>
              <w:rPr>
                <w:color w:val="0000FF"/>
                <w:sz w:val="19"/>
                <w:szCs w:val="19"/>
              </w:rPr>
              <w:t>Ms</w:t>
            </w:r>
            <w:proofErr w:type="spellEnd"/>
            <w:r>
              <w:rPr>
                <w:color w:val="0000FF"/>
                <w:sz w:val="19"/>
                <w:szCs w:val="19"/>
              </w:rPr>
              <w:t xml:space="preserve"> Corley has established a GitHub account, forked a programming repository for her computing project on network aging. The repository is </w:t>
            </w:r>
            <w:proofErr w:type="gramStart"/>
            <w:r>
              <w:rPr>
                <w:color w:val="0000FF"/>
                <w:sz w:val="19"/>
                <w:szCs w:val="19"/>
              </w:rPr>
              <w:t xml:space="preserve">at </w:t>
            </w:r>
            <w:r>
              <w:t xml:space="preserve"> </w:t>
            </w:r>
            <w:proofErr w:type="gramEnd"/>
            <w:r>
              <w:rPr>
                <w:color w:val="0000FF"/>
                <w:sz w:val="19"/>
                <w:szCs w:val="19"/>
              </w:rPr>
              <w:fldChar w:fldCharType="begin"/>
            </w:r>
            <w:r>
              <w:rPr>
                <w:color w:val="0000FF"/>
                <w:sz w:val="19"/>
                <w:szCs w:val="19"/>
              </w:rPr>
              <w:instrText xml:space="preserve"> HYPERLINK "</w:instrText>
            </w:r>
            <w:r w:rsidRPr="00404145">
              <w:rPr>
                <w:color w:val="0000FF"/>
                <w:sz w:val="19"/>
                <w:szCs w:val="19"/>
              </w:rPr>
              <w:instrText>https://github.com/jcorley128/mactower-network-failure-simulation</w:instrText>
            </w:r>
            <w:r>
              <w:rPr>
                <w:color w:val="0000FF"/>
                <w:sz w:val="19"/>
                <w:szCs w:val="19"/>
              </w:rPr>
              <w:instrText xml:space="preserve">" </w:instrText>
            </w:r>
            <w:r>
              <w:rPr>
                <w:color w:val="0000FF"/>
                <w:sz w:val="19"/>
                <w:szCs w:val="19"/>
              </w:rPr>
              <w:fldChar w:fldCharType="separate"/>
            </w:r>
            <w:r w:rsidRPr="00EA0B48">
              <w:rPr>
                <w:rStyle w:val="Hyperlink"/>
                <w:sz w:val="19"/>
                <w:szCs w:val="19"/>
              </w:rPr>
              <w:t>https://github.com/jcorley128/mactower-network-failure-simulation</w:t>
            </w:r>
            <w:r>
              <w:rPr>
                <w:color w:val="0000FF"/>
                <w:sz w:val="19"/>
                <w:szCs w:val="19"/>
              </w:rPr>
              <w:fldChar w:fldCharType="end"/>
            </w:r>
            <w:r>
              <w:rPr>
                <w:color w:val="0000FF"/>
                <w:sz w:val="19"/>
                <w:szCs w:val="19"/>
              </w:rPr>
              <w:t xml:space="preserve"> </w:t>
            </w:r>
          </w:p>
          <w:p w14:paraId="139474B0" w14:textId="77777777" w:rsidR="00404145" w:rsidRDefault="00404145" w:rsidP="008D570C">
            <w:pPr>
              <w:pStyle w:val="BodyText3"/>
              <w:jc w:val="left"/>
              <w:rPr>
                <w:color w:val="0000FF"/>
                <w:sz w:val="19"/>
                <w:szCs w:val="19"/>
              </w:rPr>
            </w:pPr>
          </w:p>
          <w:p w14:paraId="5EDF0A06" w14:textId="3C986C30" w:rsidR="00404145" w:rsidRDefault="00404145" w:rsidP="008D570C">
            <w:pPr>
              <w:pStyle w:val="BodyText3"/>
              <w:jc w:val="left"/>
              <w:rPr>
                <w:sz w:val="19"/>
                <w:szCs w:val="19"/>
              </w:rPr>
            </w:pPr>
            <w:proofErr w:type="gramStart"/>
            <w:r>
              <w:rPr>
                <w:color w:val="0000FF"/>
                <w:sz w:val="19"/>
                <w:szCs w:val="19"/>
              </w:rPr>
              <w:t>add</w:t>
            </w:r>
            <w:proofErr w:type="gramEnd"/>
            <w:r>
              <w:rPr>
                <w:color w:val="0000FF"/>
                <w:sz w:val="19"/>
                <w:szCs w:val="19"/>
              </w:rPr>
              <w:t xml:space="preserve"> progress reading of research proposal, learning R programming languages, </w:t>
            </w:r>
          </w:p>
          <w:p w14:paraId="0F077B18" w14:textId="77777777" w:rsidR="00C46D8B" w:rsidRPr="00B54C2F" w:rsidRDefault="00C46D8B" w:rsidP="008D570C">
            <w:pPr>
              <w:pStyle w:val="BodyText3"/>
              <w:jc w:val="left"/>
              <w:rPr>
                <w:sz w:val="19"/>
                <w:szCs w:val="19"/>
              </w:rPr>
            </w:pPr>
          </w:p>
        </w:tc>
      </w:tr>
      <w:tr w:rsidR="009F11CF" w:rsidRPr="00613129" w14:paraId="279F3F0C" w14:textId="77777777">
        <w:trPr>
          <w:trHeight w:val="324"/>
        </w:trPr>
        <w:tc>
          <w:tcPr>
            <w:tcW w:w="5629" w:type="dxa"/>
            <w:tcBorders>
              <w:top w:val="single" w:sz="6" w:space="0" w:color="C0C0C0"/>
              <w:bottom w:val="single" w:sz="6" w:space="0" w:color="C0C0C0"/>
            </w:tcBorders>
            <w:shd w:val="clear" w:color="auto" w:fill="000000"/>
            <w:vAlign w:val="center"/>
          </w:tcPr>
          <w:p w14:paraId="755DA328" w14:textId="77777777" w:rsidR="009F11CF" w:rsidRPr="004F5CC3" w:rsidRDefault="00BE2624" w:rsidP="004F5CC3">
            <w:pPr>
              <w:pStyle w:val="BodyText3"/>
              <w:rPr>
                <w:b/>
                <w:sz w:val="19"/>
                <w:szCs w:val="19"/>
              </w:rPr>
            </w:pPr>
            <w:r>
              <w:rPr>
                <w:b/>
                <w:sz w:val="19"/>
                <w:szCs w:val="19"/>
              </w:rPr>
              <w:t xml:space="preserve"> Section III. </w:t>
            </w:r>
            <w:r w:rsidR="009F11CF" w:rsidRPr="004F5CC3">
              <w:rPr>
                <w:b/>
                <w:sz w:val="19"/>
                <w:szCs w:val="19"/>
              </w:rPr>
              <w:t xml:space="preserve">Application </w:t>
            </w:r>
            <w:r w:rsidR="000274C1">
              <w:rPr>
                <w:b/>
                <w:sz w:val="19"/>
                <w:szCs w:val="19"/>
              </w:rPr>
              <w:t>Signatures</w:t>
            </w:r>
          </w:p>
        </w:tc>
        <w:tc>
          <w:tcPr>
            <w:tcW w:w="5878" w:type="dxa"/>
            <w:tcBorders>
              <w:top w:val="single" w:sz="6" w:space="0" w:color="C0C0C0"/>
              <w:bottom w:val="single" w:sz="6" w:space="0" w:color="C0C0C0"/>
            </w:tcBorders>
            <w:shd w:val="clear" w:color="auto" w:fill="000000"/>
            <w:vAlign w:val="center"/>
          </w:tcPr>
          <w:p w14:paraId="244935BC" w14:textId="77777777" w:rsidR="009F11CF" w:rsidRPr="004F5CC3" w:rsidRDefault="001C54D1" w:rsidP="001C54D1">
            <w:pPr>
              <w:pStyle w:val="BodyText3"/>
              <w:rPr>
                <w:b/>
                <w:sz w:val="19"/>
                <w:szCs w:val="19"/>
              </w:rPr>
            </w:pPr>
            <w:r>
              <w:rPr>
                <w:b/>
                <w:sz w:val="19"/>
                <w:szCs w:val="19"/>
              </w:rPr>
              <w:t xml:space="preserve">Return </w:t>
            </w:r>
            <w:r w:rsidR="000274C1">
              <w:rPr>
                <w:b/>
                <w:sz w:val="19"/>
                <w:szCs w:val="19"/>
              </w:rPr>
              <w:t>Complete Report to</w:t>
            </w:r>
            <w:r>
              <w:rPr>
                <w:b/>
                <w:sz w:val="19"/>
                <w:szCs w:val="19"/>
              </w:rPr>
              <w:t>:</w:t>
            </w:r>
          </w:p>
        </w:tc>
      </w:tr>
      <w:tr w:rsidR="009F11CF" w:rsidRPr="00613129" w14:paraId="72B028F1" w14:textId="77777777">
        <w:trPr>
          <w:trHeight w:val="715"/>
        </w:trPr>
        <w:tc>
          <w:tcPr>
            <w:tcW w:w="5629" w:type="dxa"/>
            <w:tcBorders>
              <w:top w:val="single" w:sz="6" w:space="0" w:color="C0C0C0"/>
              <w:bottom w:val="nil"/>
            </w:tcBorders>
            <w:shd w:val="clear" w:color="auto" w:fill="auto"/>
            <w:vAlign w:val="center"/>
          </w:tcPr>
          <w:p w14:paraId="2342695B" w14:textId="77777777" w:rsidR="009F11CF" w:rsidRDefault="007E7DEF" w:rsidP="000274C1">
            <w:pPr>
              <w:rPr>
                <w:sz w:val="16"/>
                <w:szCs w:val="16"/>
              </w:rPr>
            </w:pPr>
            <w:r w:rsidRPr="007E7DEF">
              <w:rPr>
                <w:sz w:val="16"/>
                <w:szCs w:val="16"/>
              </w:rPr>
              <w:t>By my signature, I hereby confirm that the information is complete and an accurate representation of the work performed during the reporting period and with the support of the HHMI Research Fellowship from Spelman College.</w:t>
            </w:r>
          </w:p>
          <w:p w14:paraId="45D0922A" w14:textId="77777777" w:rsidR="007E7DEF" w:rsidRDefault="007E7DEF" w:rsidP="000274C1">
            <w:pPr>
              <w:rPr>
                <w:sz w:val="16"/>
                <w:szCs w:val="16"/>
              </w:rPr>
            </w:pPr>
          </w:p>
          <w:p w14:paraId="6D842162" w14:textId="77777777" w:rsidR="007E7DEF" w:rsidRDefault="007E7DEF" w:rsidP="000274C1">
            <w:pPr>
              <w:rPr>
                <w:sz w:val="16"/>
                <w:szCs w:val="16"/>
              </w:rPr>
            </w:pPr>
          </w:p>
          <w:p w14:paraId="01019B6D" w14:textId="77777777" w:rsidR="007E7DEF" w:rsidRDefault="007E7DEF" w:rsidP="000274C1">
            <w:pPr>
              <w:rPr>
                <w:sz w:val="16"/>
                <w:szCs w:val="16"/>
              </w:rPr>
            </w:pPr>
            <w:r>
              <w:rPr>
                <w:sz w:val="16"/>
                <w:szCs w:val="16"/>
              </w:rPr>
              <w:t>______________________________________                ________</w:t>
            </w:r>
          </w:p>
          <w:p w14:paraId="35B44A96" w14:textId="77777777" w:rsidR="007E7DEF" w:rsidRPr="007E7DEF" w:rsidRDefault="007E7DEF" w:rsidP="000274C1">
            <w:pPr>
              <w:rPr>
                <w:sz w:val="16"/>
                <w:szCs w:val="16"/>
              </w:rPr>
            </w:pPr>
            <w:r>
              <w:rPr>
                <w:sz w:val="16"/>
                <w:szCs w:val="16"/>
              </w:rPr>
              <w:t>Student Signature                                                               Date</w:t>
            </w:r>
          </w:p>
          <w:p w14:paraId="609E39DA" w14:textId="77777777" w:rsidR="007E7DEF" w:rsidRDefault="007E7DEF" w:rsidP="000274C1"/>
          <w:p w14:paraId="311E51F0" w14:textId="77777777" w:rsidR="007E7DEF" w:rsidRDefault="007E7DEF" w:rsidP="000274C1">
            <w:pPr>
              <w:rPr>
                <w:sz w:val="16"/>
                <w:szCs w:val="16"/>
              </w:rPr>
            </w:pPr>
            <w:r w:rsidRPr="007E7DEF">
              <w:rPr>
                <w:sz w:val="16"/>
                <w:szCs w:val="16"/>
              </w:rPr>
              <w:t>By my signature, I hereby confirm my direct involvement in supervising the student named above in conducting the described research under my direction.</w:t>
            </w:r>
          </w:p>
          <w:p w14:paraId="733A33AF" w14:textId="77777777" w:rsidR="007E7DEF" w:rsidRDefault="007E7DEF" w:rsidP="000274C1">
            <w:pPr>
              <w:rPr>
                <w:sz w:val="16"/>
                <w:szCs w:val="16"/>
              </w:rPr>
            </w:pPr>
          </w:p>
          <w:p w14:paraId="1ADDB610" w14:textId="77777777" w:rsidR="007E7DEF" w:rsidRPr="009162CA" w:rsidRDefault="007E7DEF" w:rsidP="000274C1">
            <w:pPr>
              <w:rPr>
                <w:b/>
                <w:sz w:val="16"/>
                <w:szCs w:val="16"/>
              </w:rPr>
            </w:pPr>
            <w:r w:rsidRPr="009162CA">
              <w:rPr>
                <w:b/>
                <w:sz w:val="16"/>
                <w:szCs w:val="16"/>
              </w:rPr>
              <w:t>______________________________________                _______</w:t>
            </w:r>
          </w:p>
        </w:tc>
        <w:tc>
          <w:tcPr>
            <w:tcW w:w="5878" w:type="dxa"/>
            <w:vMerge w:val="restart"/>
            <w:tcBorders>
              <w:top w:val="single" w:sz="6" w:space="0" w:color="C0C0C0"/>
            </w:tcBorders>
            <w:shd w:val="clear" w:color="auto" w:fill="auto"/>
            <w:vAlign w:val="center"/>
          </w:tcPr>
          <w:p w14:paraId="469E5675" w14:textId="77777777" w:rsidR="007E7DEF" w:rsidRDefault="007E7DEF" w:rsidP="007E7DEF">
            <w:pPr>
              <w:autoSpaceDE w:val="0"/>
              <w:autoSpaceDN w:val="0"/>
              <w:adjustRightInd w:val="0"/>
              <w:spacing w:line="240" w:lineRule="atLeast"/>
              <w:rPr>
                <w:rFonts w:ascii="Helv" w:hAnsi="Helv" w:cs="Helv"/>
                <w:color w:val="000000"/>
                <w:sz w:val="20"/>
                <w:szCs w:val="20"/>
              </w:rPr>
            </w:pPr>
          </w:p>
          <w:p w14:paraId="4367ADC1" w14:textId="77777777" w:rsidR="009A0928" w:rsidRDefault="000274C1"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 xml:space="preserve">Ms. </w:t>
            </w:r>
            <w:r w:rsidR="0022086C">
              <w:rPr>
                <w:rFonts w:ascii="Helv" w:hAnsi="Helv" w:cs="Helv"/>
                <w:color w:val="000000"/>
                <w:sz w:val="20"/>
                <w:szCs w:val="20"/>
              </w:rPr>
              <w:t>Renée Leonard</w:t>
            </w:r>
          </w:p>
          <w:p w14:paraId="7B81AA7D" w14:textId="77777777" w:rsidR="000274C1" w:rsidRDefault="000274C1"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Howard Hughes Program Coordinator</w:t>
            </w:r>
          </w:p>
          <w:p w14:paraId="38767466" w14:textId="77777777" w:rsidR="000274C1" w:rsidRDefault="000274C1"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Spelman College Biology Department</w:t>
            </w:r>
          </w:p>
          <w:p w14:paraId="335C319D" w14:textId="77777777" w:rsidR="009A0928" w:rsidRDefault="0022086C" w:rsidP="009A0928">
            <w:pPr>
              <w:autoSpaceDE w:val="0"/>
              <w:autoSpaceDN w:val="0"/>
              <w:adjustRightInd w:val="0"/>
              <w:spacing w:line="240" w:lineRule="atLeast"/>
              <w:jc w:val="center"/>
              <w:rPr>
                <w:rFonts w:ascii="Helv" w:hAnsi="Helv" w:cs="Helv"/>
                <w:color w:val="000000"/>
                <w:sz w:val="20"/>
                <w:szCs w:val="20"/>
              </w:rPr>
            </w:pPr>
            <w:proofErr w:type="spellStart"/>
            <w:r>
              <w:rPr>
                <w:rFonts w:ascii="Helv" w:hAnsi="Helv" w:cs="Helv"/>
                <w:color w:val="000000"/>
                <w:sz w:val="20"/>
                <w:szCs w:val="20"/>
              </w:rPr>
              <w:t>Tapley</w:t>
            </w:r>
            <w:proofErr w:type="spellEnd"/>
            <w:r>
              <w:rPr>
                <w:rFonts w:ascii="Helv" w:hAnsi="Helv" w:cs="Helv"/>
                <w:color w:val="000000"/>
                <w:sz w:val="20"/>
                <w:szCs w:val="20"/>
              </w:rPr>
              <w:t xml:space="preserve"> Hall, Room 401</w:t>
            </w:r>
          </w:p>
          <w:p w14:paraId="72E83597" w14:textId="77777777" w:rsidR="000274C1" w:rsidRDefault="009A0928"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 xml:space="preserve">350 Spelman Lane, SW, Box </w:t>
            </w:r>
            <w:r w:rsidR="004F5D97">
              <w:rPr>
                <w:rFonts w:ascii="Helv" w:hAnsi="Helv" w:cs="Helv"/>
                <w:color w:val="000000"/>
                <w:sz w:val="20"/>
                <w:szCs w:val="20"/>
              </w:rPr>
              <w:t>378</w:t>
            </w:r>
            <w:r>
              <w:rPr>
                <w:rFonts w:ascii="Helv" w:hAnsi="Helv" w:cs="Helv"/>
                <w:color w:val="000000"/>
                <w:sz w:val="20"/>
                <w:szCs w:val="20"/>
              </w:rPr>
              <w:t xml:space="preserve"> </w:t>
            </w:r>
          </w:p>
          <w:p w14:paraId="515CCEBA" w14:textId="77777777" w:rsidR="009A0928" w:rsidRDefault="009A0928"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Atlanta, GA 30314</w:t>
            </w:r>
          </w:p>
          <w:p w14:paraId="70738C8F" w14:textId="77777777" w:rsidR="009A0928" w:rsidRDefault="004D70A2" w:rsidP="004D70A2">
            <w:pPr>
              <w:pStyle w:val="BodyText3"/>
              <w:rPr>
                <w:rFonts w:ascii="Helv" w:hAnsi="Helv" w:cs="Helv"/>
                <w:color w:val="000000"/>
                <w:sz w:val="20"/>
                <w:szCs w:val="20"/>
              </w:rPr>
            </w:pPr>
            <w:r>
              <w:rPr>
                <w:rFonts w:ascii="Helv" w:hAnsi="Helv" w:cs="Helv"/>
                <w:color w:val="000000"/>
                <w:sz w:val="20"/>
                <w:szCs w:val="20"/>
              </w:rPr>
              <w:t>Phone: 404-270-</w:t>
            </w:r>
            <w:r w:rsidR="000274C1">
              <w:rPr>
                <w:rFonts w:ascii="Helv" w:hAnsi="Helv" w:cs="Helv"/>
                <w:color w:val="000000"/>
                <w:sz w:val="20"/>
                <w:szCs w:val="20"/>
              </w:rPr>
              <w:t>5855</w:t>
            </w:r>
          </w:p>
          <w:p w14:paraId="1BE445BC" w14:textId="77777777" w:rsidR="009A0928" w:rsidRDefault="009A0928" w:rsidP="009A0928">
            <w:pPr>
              <w:autoSpaceDE w:val="0"/>
              <w:autoSpaceDN w:val="0"/>
              <w:adjustRightInd w:val="0"/>
              <w:spacing w:line="240" w:lineRule="atLeast"/>
              <w:jc w:val="center"/>
              <w:rPr>
                <w:rFonts w:ascii="Helv" w:hAnsi="Helv" w:cs="Helv"/>
                <w:color w:val="000000"/>
                <w:sz w:val="20"/>
                <w:szCs w:val="20"/>
              </w:rPr>
            </w:pPr>
            <w:r>
              <w:rPr>
                <w:rFonts w:ascii="Helv" w:hAnsi="Helv" w:cs="Helv"/>
                <w:color w:val="000000"/>
                <w:sz w:val="20"/>
                <w:szCs w:val="20"/>
              </w:rPr>
              <w:t>Fax: 404-270-57</w:t>
            </w:r>
            <w:r w:rsidR="000274C1">
              <w:rPr>
                <w:rFonts w:ascii="Helv" w:hAnsi="Helv" w:cs="Helv"/>
                <w:color w:val="000000"/>
                <w:sz w:val="20"/>
                <w:szCs w:val="20"/>
              </w:rPr>
              <w:t>25</w:t>
            </w:r>
          </w:p>
          <w:p w14:paraId="1F53F379" w14:textId="77777777" w:rsidR="009A0928" w:rsidRDefault="009A0928" w:rsidP="009A0928">
            <w:pPr>
              <w:pStyle w:val="BodyText3"/>
              <w:rPr>
                <w:sz w:val="19"/>
                <w:szCs w:val="19"/>
              </w:rPr>
            </w:pPr>
          </w:p>
        </w:tc>
      </w:tr>
      <w:tr w:rsidR="009F11CF" w:rsidRPr="00613129" w14:paraId="741CB393" w14:textId="77777777">
        <w:trPr>
          <w:trHeight w:hRule="exact" w:val="620"/>
        </w:trPr>
        <w:tc>
          <w:tcPr>
            <w:tcW w:w="5629" w:type="dxa"/>
            <w:tcBorders>
              <w:top w:val="nil"/>
              <w:bottom w:val="single" w:sz="4" w:space="0" w:color="C0C0C0"/>
            </w:tcBorders>
            <w:shd w:val="clear" w:color="auto" w:fill="auto"/>
            <w:vAlign w:val="center"/>
          </w:tcPr>
          <w:p w14:paraId="6B1FAA65" w14:textId="77777777" w:rsidR="004D70A2" w:rsidRPr="007E7DEF" w:rsidRDefault="007E7DEF" w:rsidP="009F11CF">
            <w:pPr>
              <w:rPr>
                <w:sz w:val="16"/>
                <w:szCs w:val="16"/>
              </w:rPr>
            </w:pPr>
            <w:r w:rsidRPr="007E7DEF">
              <w:rPr>
                <w:sz w:val="16"/>
                <w:szCs w:val="16"/>
              </w:rPr>
              <w:t xml:space="preserve">Research Mentor </w:t>
            </w:r>
            <w:r w:rsidR="002A1B66">
              <w:rPr>
                <w:sz w:val="16"/>
                <w:szCs w:val="16"/>
              </w:rPr>
              <w:t xml:space="preserve"> </w:t>
            </w:r>
            <w:r w:rsidRPr="007E7DEF">
              <w:rPr>
                <w:sz w:val="16"/>
                <w:szCs w:val="16"/>
              </w:rPr>
              <w:t xml:space="preserve">Signature                                 </w:t>
            </w:r>
            <w:r>
              <w:rPr>
                <w:sz w:val="16"/>
                <w:szCs w:val="16"/>
              </w:rPr>
              <w:t xml:space="preserve">               </w:t>
            </w:r>
            <w:r w:rsidRPr="007E7DEF">
              <w:rPr>
                <w:sz w:val="16"/>
                <w:szCs w:val="16"/>
              </w:rPr>
              <w:t xml:space="preserve"> Date</w:t>
            </w:r>
          </w:p>
        </w:tc>
        <w:tc>
          <w:tcPr>
            <w:tcW w:w="5878" w:type="dxa"/>
            <w:vMerge/>
            <w:shd w:val="clear" w:color="auto" w:fill="auto"/>
          </w:tcPr>
          <w:p w14:paraId="38D8E6D8" w14:textId="77777777" w:rsidR="009F11CF" w:rsidRDefault="009F11CF" w:rsidP="009F11CF">
            <w:pPr>
              <w:pStyle w:val="BodyText3"/>
              <w:jc w:val="left"/>
              <w:rPr>
                <w:sz w:val="19"/>
                <w:szCs w:val="19"/>
              </w:rPr>
            </w:pPr>
          </w:p>
        </w:tc>
      </w:tr>
    </w:tbl>
    <w:tbl>
      <w:tblPr>
        <w:tblpPr w:leftFromText="180" w:rightFromText="180" w:vertAnchor="page" w:horzAnchor="margin" w:tblpXSpec="center" w:tblpY="2161"/>
        <w:tblW w:w="11412"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firstRow="0" w:lastRow="0" w:firstColumn="0" w:lastColumn="0" w:noHBand="0" w:noVBand="0"/>
      </w:tblPr>
      <w:tblGrid>
        <w:gridCol w:w="2304"/>
        <w:gridCol w:w="805"/>
        <w:gridCol w:w="2760"/>
        <w:gridCol w:w="935"/>
        <w:gridCol w:w="900"/>
        <w:gridCol w:w="720"/>
        <w:gridCol w:w="180"/>
        <w:gridCol w:w="720"/>
        <w:gridCol w:w="900"/>
        <w:gridCol w:w="540"/>
        <w:gridCol w:w="648"/>
      </w:tblGrid>
      <w:tr w:rsidR="00A757CC" w:rsidRPr="006D779C" w14:paraId="0E022B3D" w14:textId="77777777">
        <w:trPr>
          <w:trHeight w:hRule="exact" w:val="370"/>
        </w:trPr>
        <w:tc>
          <w:tcPr>
            <w:tcW w:w="11412" w:type="dxa"/>
            <w:gridSpan w:val="11"/>
            <w:tcBorders>
              <w:bottom w:val="single" w:sz="6" w:space="0" w:color="C0C0C0"/>
            </w:tcBorders>
            <w:shd w:val="clear" w:color="auto" w:fill="000000"/>
            <w:vAlign w:val="center"/>
          </w:tcPr>
          <w:p w14:paraId="0C21F6B5" w14:textId="77777777" w:rsidR="00A757CC" w:rsidRPr="006D779C" w:rsidRDefault="00BE2624" w:rsidP="00A757CC">
            <w:pPr>
              <w:pStyle w:val="Heading3"/>
            </w:pPr>
            <w:r>
              <w:t xml:space="preserve"> Section I. </w:t>
            </w:r>
            <w:r w:rsidR="00A757CC">
              <w:t>Student Information</w:t>
            </w:r>
          </w:p>
        </w:tc>
      </w:tr>
      <w:tr w:rsidR="00A757CC" w:rsidRPr="00613129" w14:paraId="5FE9ABF2" w14:textId="77777777">
        <w:trPr>
          <w:trHeight w:val="315"/>
        </w:trPr>
        <w:tc>
          <w:tcPr>
            <w:tcW w:w="11412" w:type="dxa"/>
            <w:gridSpan w:val="11"/>
            <w:tcBorders>
              <w:top w:val="single" w:sz="6" w:space="0" w:color="C0C0C0"/>
              <w:bottom w:val="single" w:sz="6" w:space="0" w:color="C0C0C0"/>
            </w:tcBorders>
            <w:shd w:val="clear" w:color="auto" w:fill="99CCFF"/>
            <w:vAlign w:val="bottom"/>
          </w:tcPr>
          <w:p w14:paraId="04418075" w14:textId="77777777" w:rsidR="00A757CC" w:rsidRPr="00B818E2" w:rsidRDefault="00A757CC" w:rsidP="00A757CC">
            <w:pPr>
              <w:pStyle w:val="FieldTextnotbold"/>
              <w:rPr>
                <w:b w:val="0"/>
                <w:i/>
                <w:sz w:val="16"/>
                <w:szCs w:val="16"/>
              </w:rPr>
            </w:pPr>
          </w:p>
        </w:tc>
      </w:tr>
      <w:tr w:rsidR="00A757CC" w:rsidRPr="00613129" w14:paraId="48E96266" w14:textId="77777777">
        <w:trPr>
          <w:trHeight w:val="432"/>
        </w:trPr>
        <w:tc>
          <w:tcPr>
            <w:tcW w:w="2304" w:type="dxa"/>
            <w:tcBorders>
              <w:top w:val="single" w:sz="6" w:space="0" w:color="C0C0C0"/>
            </w:tcBorders>
            <w:vAlign w:val="bottom"/>
          </w:tcPr>
          <w:p w14:paraId="22763989" w14:textId="77777777" w:rsidR="00A757CC" w:rsidRPr="00C14316" w:rsidRDefault="00A757CC" w:rsidP="00A757CC">
            <w:pPr>
              <w:pStyle w:val="BodyText"/>
            </w:pPr>
            <w:r>
              <w:t>Student Name:</w:t>
            </w:r>
          </w:p>
        </w:tc>
        <w:tc>
          <w:tcPr>
            <w:tcW w:w="4500" w:type="dxa"/>
            <w:gridSpan w:val="3"/>
            <w:tcBorders>
              <w:top w:val="single" w:sz="6" w:space="0" w:color="C0C0C0"/>
            </w:tcBorders>
            <w:vAlign w:val="bottom"/>
          </w:tcPr>
          <w:p w14:paraId="2C89EF59" w14:textId="77777777" w:rsidR="00A757CC" w:rsidRPr="009C220D" w:rsidRDefault="008E079A" w:rsidP="00A757CC">
            <w:pPr>
              <w:pStyle w:val="FieldTextnotbold"/>
            </w:pPr>
            <w:r>
              <w:t>J Corley</w:t>
            </w:r>
          </w:p>
        </w:tc>
        <w:tc>
          <w:tcPr>
            <w:tcW w:w="1620" w:type="dxa"/>
            <w:gridSpan w:val="2"/>
            <w:tcBorders>
              <w:top w:val="single" w:sz="6" w:space="0" w:color="C0C0C0"/>
            </w:tcBorders>
            <w:vAlign w:val="bottom"/>
          </w:tcPr>
          <w:p w14:paraId="42AFF41C" w14:textId="77777777" w:rsidR="00A757CC" w:rsidRPr="00C14316" w:rsidRDefault="00A757CC" w:rsidP="00A757CC">
            <w:pPr>
              <w:pStyle w:val="BodyText"/>
            </w:pPr>
            <w:r>
              <w:t>Report Period</w:t>
            </w:r>
          </w:p>
        </w:tc>
        <w:tc>
          <w:tcPr>
            <w:tcW w:w="2988" w:type="dxa"/>
            <w:gridSpan w:val="5"/>
            <w:tcBorders>
              <w:top w:val="single" w:sz="6" w:space="0" w:color="C0C0C0"/>
            </w:tcBorders>
            <w:vAlign w:val="bottom"/>
          </w:tcPr>
          <w:p w14:paraId="7334BAA6" w14:textId="77777777" w:rsidR="00A757CC" w:rsidRPr="009C220D" w:rsidRDefault="00A757CC" w:rsidP="00A757CC">
            <w:pPr>
              <w:pStyle w:val="FieldTextnotbold"/>
            </w:pPr>
          </w:p>
        </w:tc>
      </w:tr>
      <w:tr w:rsidR="00A757CC" w:rsidRPr="005114CE" w14:paraId="560C3E78" w14:textId="77777777">
        <w:trPr>
          <w:trHeight w:val="432"/>
        </w:trPr>
        <w:tc>
          <w:tcPr>
            <w:tcW w:w="2304" w:type="dxa"/>
            <w:vAlign w:val="bottom"/>
          </w:tcPr>
          <w:p w14:paraId="3C70B2B4" w14:textId="77777777" w:rsidR="00A757CC" w:rsidRPr="00C14316" w:rsidRDefault="00A757CC" w:rsidP="00A757CC">
            <w:pPr>
              <w:pStyle w:val="BodyText"/>
            </w:pPr>
            <w:r>
              <w:t>Research Mentor:</w:t>
            </w:r>
          </w:p>
        </w:tc>
        <w:tc>
          <w:tcPr>
            <w:tcW w:w="4500" w:type="dxa"/>
            <w:gridSpan w:val="3"/>
            <w:vAlign w:val="bottom"/>
          </w:tcPr>
          <w:p w14:paraId="4A848074" w14:textId="77777777" w:rsidR="00A757CC" w:rsidRPr="009C220D" w:rsidRDefault="007C68E6" w:rsidP="00A757CC">
            <w:pPr>
              <w:pStyle w:val="FieldTextnotbold"/>
            </w:pPr>
            <w:r>
              <w:fldChar w:fldCharType="begin">
                <w:ffData>
                  <w:name w:val="Text36"/>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900" w:type="dxa"/>
            <w:vAlign w:val="bottom"/>
          </w:tcPr>
          <w:p w14:paraId="5840AC8B" w14:textId="77777777" w:rsidR="00A757CC" w:rsidRPr="00C14316" w:rsidRDefault="00A757CC" w:rsidP="00A757CC">
            <w:pPr>
              <w:pStyle w:val="FieldTextnotbold"/>
              <w:rPr>
                <w:b w:val="0"/>
              </w:rPr>
            </w:pPr>
            <w:r w:rsidRPr="00C14316">
              <w:rPr>
                <w:b w:val="0"/>
              </w:rPr>
              <w:t>E-mail:</w:t>
            </w:r>
          </w:p>
        </w:tc>
        <w:tc>
          <w:tcPr>
            <w:tcW w:w="3708" w:type="dxa"/>
            <w:gridSpan w:val="6"/>
            <w:vAlign w:val="bottom"/>
          </w:tcPr>
          <w:p w14:paraId="4428387F" w14:textId="77777777" w:rsidR="00A757CC" w:rsidRPr="009C220D" w:rsidRDefault="007C68E6" w:rsidP="00A757CC">
            <w:pPr>
              <w:pStyle w:val="FieldTextnotbold"/>
            </w:pPr>
            <w:r>
              <w:fldChar w:fldCharType="begin">
                <w:ffData>
                  <w:name w:val="Text36"/>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r>
      <w:tr w:rsidR="00A757CC" w:rsidRPr="005114CE" w14:paraId="7F450044" w14:textId="77777777">
        <w:trPr>
          <w:trHeight w:val="432"/>
        </w:trPr>
        <w:tc>
          <w:tcPr>
            <w:tcW w:w="2304" w:type="dxa"/>
            <w:vAlign w:val="bottom"/>
          </w:tcPr>
          <w:p w14:paraId="2EC575BC" w14:textId="77777777" w:rsidR="00A757CC" w:rsidRPr="00C14316" w:rsidRDefault="00A757CC" w:rsidP="00A757CC">
            <w:pPr>
              <w:pStyle w:val="BodyText"/>
            </w:pPr>
            <w:r>
              <w:t>Research Institution:</w:t>
            </w:r>
          </w:p>
        </w:tc>
        <w:tc>
          <w:tcPr>
            <w:tcW w:w="4500" w:type="dxa"/>
            <w:gridSpan w:val="3"/>
            <w:vAlign w:val="bottom"/>
          </w:tcPr>
          <w:p w14:paraId="6842759A" w14:textId="77777777" w:rsidR="00A757CC" w:rsidRPr="005114CE" w:rsidRDefault="007C68E6" w:rsidP="00A757CC">
            <w:pPr>
              <w:pStyle w:val="FieldTextnotbold"/>
            </w:pPr>
            <w:r>
              <w:fldChar w:fldCharType="begin">
                <w:ffData>
                  <w:name w:val="Text37"/>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900" w:type="dxa"/>
            <w:vAlign w:val="bottom"/>
          </w:tcPr>
          <w:p w14:paraId="58A679A6" w14:textId="77777777" w:rsidR="00A757CC" w:rsidRPr="00EC3576" w:rsidRDefault="00A757CC" w:rsidP="00A757CC">
            <w:pPr>
              <w:pStyle w:val="FieldTextnotbold"/>
              <w:rPr>
                <w:b w:val="0"/>
                <w:sz w:val="18"/>
                <w:szCs w:val="18"/>
              </w:rPr>
            </w:pPr>
            <w:r w:rsidRPr="00EC3576">
              <w:rPr>
                <w:b w:val="0"/>
                <w:sz w:val="18"/>
                <w:szCs w:val="18"/>
              </w:rPr>
              <w:t>City:</w:t>
            </w:r>
          </w:p>
        </w:tc>
        <w:tc>
          <w:tcPr>
            <w:tcW w:w="900" w:type="dxa"/>
            <w:gridSpan w:val="2"/>
            <w:vAlign w:val="bottom"/>
          </w:tcPr>
          <w:p w14:paraId="0595B3F1" w14:textId="77777777" w:rsidR="00A757CC" w:rsidRPr="005114CE" w:rsidRDefault="007C68E6" w:rsidP="00A757CC">
            <w:pPr>
              <w:pStyle w:val="FieldTextnotbold"/>
            </w:pPr>
            <w:r>
              <w:fldChar w:fldCharType="begin">
                <w:ffData>
                  <w:name w:val="Text37"/>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720" w:type="dxa"/>
            <w:vAlign w:val="bottom"/>
          </w:tcPr>
          <w:p w14:paraId="5B24E7D6" w14:textId="77777777" w:rsidR="00A757CC" w:rsidRPr="00EC3576" w:rsidRDefault="00A757CC" w:rsidP="00A757CC">
            <w:pPr>
              <w:pStyle w:val="FieldTextnotbold"/>
              <w:rPr>
                <w:b w:val="0"/>
                <w:sz w:val="18"/>
                <w:szCs w:val="18"/>
              </w:rPr>
            </w:pPr>
            <w:r>
              <w:rPr>
                <w:b w:val="0"/>
                <w:sz w:val="18"/>
                <w:szCs w:val="18"/>
              </w:rPr>
              <w:t>State:</w:t>
            </w:r>
          </w:p>
        </w:tc>
        <w:tc>
          <w:tcPr>
            <w:tcW w:w="900" w:type="dxa"/>
            <w:vAlign w:val="bottom"/>
          </w:tcPr>
          <w:p w14:paraId="31DEDAEE" w14:textId="77777777" w:rsidR="00A757CC" w:rsidRPr="005114CE" w:rsidRDefault="007C68E6" w:rsidP="00A757CC">
            <w:pPr>
              <w:pStyle w:val="FieldTextnotbold"/>
            </w:pPr>
            <w:r>
              <w:fldChar w:fldCharType="begin">
                <w:ffData>
                  <w:name w:val="Text37"/>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540" w:type="dxa"/>
            <w:vAlign w:val="bottom"/>
          </w:tcPr>
          <w:p w14:paraId="4D819C4D" w14:textId="77777777" w:rsidR="00A757CC" w:rsidRPr="00EC3576" w:rsidRDefault="00A757CC" w:rsidP="00A757CC">
            <w:pPr>
              <w:pStyle w:val="FieldTextnotbold"/>
              <w:rPr>
                <w:b w:val="0"/>
                <w:sz w:val="18"/>
                <w:szCs w:val="18"/>
              </w:rPr>
            </w:pPr>
            <w:r>
              <w:rPr>
                <w:b w:val="0"/>
                <w:sz w:val="18"/>
                <w:szCs w:val="18"/>
              </w:rPr>
              <w:t>Zip:</w:t>
            </w:r>
          </w:p>
        </w:tc>
        <w:tc>
          <w:tcPr>
            <w:tcW w:w="648" w:type="dxa"/>
            <w:vAlign w:val="bottom"/>
          </w:tcPr>
          <w:p w14:paraId="00560686" w14:textId="77777777" w:rsidR="00A757CC" w:rsidRPr="005114CE" w:rsidRDefault="007C68E6" w:rsidP="00A757CC">
            <w:pPr>
              <w:pStyle w:val="FieldTextnotbold"/>
            </w:pPr>
            <w:r>
              <w:fldChar w:fldCharType="begin">
                <w:ffData>
                  <w:name w:val="Text37"/>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r>
      <w:tr w:rsidR="00A757CC" w:rsidRPr="00613129" w14:paraId="4B8B4538" w14:textId="77777777">
        <w:trPr>
          <w:trHeight w:val="432"/>
        </w:trPr>
        <w:tc>
          <w:tcPr>
            <w:tcW w:w="3109" w:type="dxa"/>
            <w:gridSpan w:val="2"/>
            <w:vAlign w:val="bottom"/>
          </w:tcPr>
          <w:p w14:paraId="15283CC0" w14:textId="77777777" w:rsidR="00A757CC" w:rsidRPr="005114CE" w:rsidRDefault="00A757CC" w:rsidP="00A757CC">
            <w:pPr>
              <w:pStyle w:val="BodyText"/>
            </w:pPr>
            <w:r>
              <w:t>Bldg/Room where research will be carried out during the year:</w:t>
            </w:r>
          </w:p>
        </w:tc>
        <w:tc>
          <w:tcPr>
            <w:tcW w:w="2760" w:type="dxa"/>
            <w:vAlign w:val="bottom"/>
          </w:tcPr>
          <w:p w14:paraId="43AF3FFB" w14:textId="77777777" w:rsidR="00A757CC" w:rsidRPr="009C220D" w:rsidRDefault="007C68E6" w:rsidP="00A757CC">
            <w:pPr>
              <w:pStyle w:val="FieldTextnotbold"/>
            </w:pPr>
            <w:r>
              <w:fldChar w:fldCharType="begin">
                <w:ffData>
                  <w:name w:val="Text36"/>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c>
          <w:tcPr>
            <w:tcW w:w="1835" w:type="dxa"/>
            <w:gridSpan w:val="2"/>
            <w:vAlign w:val="bottom"/>
          </w:tcPr>
          <w:p w14:paraId="35365CCC" w14:textId="77777777" w:rsidR="00A757CC" w:rsidRDefault="00A757CC" w:rsidP="00A757CC">
            <w:pPr>
              <w:pStyle w:val="FieldTextnotbold"/>
              <w:rPr>
                <w:b w:val="0"/>
              </w:rPr>
            </w:pPr>
            <w:r>
              <w:rPr>
                <w:b w:val="0"/>
              </w:rPr>
              <w:t xml:space="preserve">Name of Primary </w:t>
            </w:r>
          </w:p>
          <w:p w14:paraId="0192C512" w14:textId="77777777" w:rsidR="00A757CC" w:rsidRPr="007E2C05" w:rsidRDefault="00A757CC" w:rsidP="00A757CC">
            <w:pPr>
              <w:pStyle w:val="FieldTextnotbold"/>
              <w:rPr>
                <w:b w:val="0"/>
              </w:rPr>
            </w:pPr>
            <w:r>
              <w:rPr>
                <w:b w:val="0"/>
              </w:rPr>
              <w:t>Supervisor in Lab</w:t>
            </w:r>
          </w:p>
        </w:tc>
        <w:tc>
          <w:tcPr>
            <w:tcW w:w="3708" w:type="dxa"/>
            <w:gridSpan w:val="6"/>
            <w:vAlign w:val="bottom"/>
          </w:tcPr>
          <w:p w14:paraId="769EF789" w14:textId="77777777" w:rsidR="00A757CC" w:rsidRPr="009C220D" w:rsidRDefault="007C68E6" w:rsidP="00A757CC">
            <w:pPr>
              <w:pStyle w:val="FieldTextnotbold"/>
            </w:pPr>
            <w:r>
              <w:fldChar w:fldCharType="begin">
                <w:ffData>
                  <w:name w:val="Text36"/>
                  <w:enabled/>
                  <w:calcOnExit w:val="0"/>
                  <w:textInput/>
                </w:ffData>
              </w:fldChar>
            </w:r>
            <w:r w:rsidR="00A757CC">
              <w:instrText xml:space="preserve"> FORMTEXT </w:instrText>
            </w:r>
            <w:r>
              <w:fldChar w:fldCharType="separate"/>
            </w:r>
            <w:r w:rsidR="00A757CC">
              <w:rPr>
                <w:rFonts w:cs="Arial"/>
                <w:noProof/>
              </w:rPr>
              <w:t> </w:t>
            </w:r>
            <w:r w:rsidR="00A757CC">
              <w:rPr>
                <w:rFonts w:cs="Arial"/>
                <w:noProof/>
              </w:rPr>
              <w:t> </w:t>
            </w:r>
            <w:r w:rsidR="00A757CC">
              <w:rPr>
                <w:rFonts w:cs="Arial"/>
                <w:noProof/>
              </w:rPr>
              <w:t> </w:t>
            </w:r>
            <w:r w:rsidR="00A757CC">
              <w:rPr>
                <w:rFonts w:cs="Arial"/>
                <w:noProof/>
              </w:rPr>
              <w:t> </w:t>
            </w:r>
            <w:r w:rsidR="00A757CC">
              <w:rPr>
                <w:rFonts w:cs="Arial"/>
                <w:noProof/>
              </w:rPr>
              <w:t> </w:t>
            </w:r>
            <w:r>
              <w:fldChar w:fldCharType="end"/>
            </w:r>
          </w:p>
        </w:tc>
      </w:tr>
    </w:tbl>
    <w:p w14:paraId="38EB63DD" w14:textId="77777777" w:rsidR="00DF2201" w:rsidRPr="00DF2201" w:rsidRDefault="00DF2201" w:rsidP="00DF2201"/>
    <w:sectPr w:rsidR="00DF2201" w:rsidRPr="00DF2201" w:rsidSect="000A030F">
      <w:headerReference w:type="default" r:id="rId8"/>
      <w:footerReference w:type="default" r:id="rId9"/>
      <w:pgSz w:w="12240" w:h="15840"/>
      <w:pgMar w:top="1258" w:right="1800" w:bottom="187"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4EE1E77" w14:textId="77777777" w:rsidR="00952691" w:rsidRDefault="00952691">
      <w:r>
        <w:separator/>
      </w:r>
    </w:p>
  </w:endnote>
  <w:endnote w:type="continuationSeparator" w:id="0">
    <w:p w14:paraId="4155F92F" w14:textId="77777777" w:rsidR="00952691" w:rsidRDefault="00952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
    <w:altName w:val="Helvetica"/>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87CF8" w14:textId="77777777" w:rsidR="005522C8" w:rsidRPr="00354C89" w:rsidRDefault="00635E26" w:rsidP="00635E26">
    <w:pPr>
      <w:pStyle w:val="Footer"/>
      <w:rPr>
        <w:sz w:val="14"/>
        <w:szCs w:val="14"/>
      </w:rPr>
    </w:pPr>
    <w:r>
      <w:rPr>
        <w:rStyle w:val="PageNumber"/>
        <w:sz w:val="14"/>
        <w:szCs w:val="14"/>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306959A" w14:textId="77777777" w:rsidR="00952691" w:rsidRDefault="00952691">
      <w:r>
        <w:separator/>
      </w:r>
    </w:p>
  </w:footnote>
  <w:footnote w:type="continuationSeparator" w:id="0">
    <w:p w14:paraId="50140EE9" w14:textId="77777777" w:rsidR="00952691" w:rsidRDefault="009526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457CE" w14:textId="77777777" w:rsidR="000A030F" w:rsidRDefault="000A030F">
    <w:pPr>
      <w:pStyle w:val="Header"/>
    </w:pPr>
    <w:r w:rsidRPr="000A030F">
      <w:rPr>
        <w:noProof/>
      </w:rPr>
      <w:drawing>
        <wp:anchor distT="0" distB="0" distL="114300" distR="114300" simplePos="0" relativeHeight="251659264" behindDoc="0" locked="0" layoutInCell="1" allowOverlap="1" wp14:anchorId="49242FF1" wp14:editId="0C5016AE">
          <wp:simplePos x="0" y="0"/>
          <wp:positionH relativeFrom="column">
            <wp:posOffset>4331099</wp:posOffset>
          </wp:positionH>
          <wp:positionV relativeFrom="paragraph">
            <wp:posOffset>-156970</wp:posOffset>
          </wp:positionV>
          <wp:extent cx="1929929" cy="313940"/>
          <wp:effectExtent l="1905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929929" cy="313940"/>
                  </a:xfrm>
                  <a:prstGeom prst="rect">
                    <a:avLst/>
                  </a:prstGeom>
                  <a:noFill/>
                  <a:ln w="9525">
                    <a:noFill/>
                    <a:miter lim="800000"/>
                    <a:headEnd/>
                    <a:tailEnd/>
                  </a:ln>
                </pic:spPr>
              </pic:pic>
            </a:graphicData>
          </a:graphic>
        </wp:anchor>
      </w:drawing>
    </w:r>
    <w:r w:rsidRPr="000A030F">
      <w:rPr>
        <w:noProof/>
      </w:rPr>
      <w:drawing>
        <wp:anchor distT="0" distB="0" distL="114300" distR="114300" simplePos="0" relativeHeight="251658240" behindDoc="0" locked="0" layoutInCell="1" allowOverlap="1" wp14:anchorId="7782DACA" wp14:editId="72105F75">
          <wp:simplePos x="0" y="0"/>
          <wp:positionH relativeFrom="column">
            <wp:posOffset>-658912</wp:posOffset>
          </wp:positionH>
          <wp:positionV relativeFrom="paragraph">
            <wp:posOffset>-289995</wp:posOffset>
          </wp:positionV>
          <wp:extent cx="1656316" cy="496388"/>
          <wp:effectExtent l="19050" t="0" r="1034" b="0"/>
          <wp:wrapNone/>
          <wp:docPr id="6" name="Picture 22" descr="spelman horiz ro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elman horiz royal"/>
                  <pic:cNvPicPr>
                    <a:picLocks noChangeAspect="1" noChangeArrowheads="1"/>
                  </pic:cNvPicPr>
                </pic:nvPicPr>
                <pic:blipFill>
                  <a:blip r:embed="rId2"/>
                  <a:srcRect/>
                  <a:stretch>
                    <a:fillRect/>
                  </a:stretch>
                </pic:blipFill>
                <pic:spPr bwMode="auto">
                  <a:xfrm>
                    <a:off x="0" y="0"/>
                    <a:ext cx="1656316" cy="496388"/>
                  </a:xfrm>
                  <a:prstGeom prst="rect">
                    <a:avLst/>
                  </a:prstGeom>
                  <a:noFill/>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nsid w:val="67D11382"/>
    <w:multiLevelType w:val="hybridMultilevel"/>
    <w:tmpl w:val="3C84DC98"/>
    <w:lvl w:ilvl="0" w:tplc="0409000F">
      <w:start w:val="1"/>
      <w:numFmt w:val="decimal"/>
      <w:lvlText w:val="%1."/>
      <w:lvlJc w:val="left"/>
      <w:pPr>
        <w:tabs>
          <w:tab w:val="num" w:pos="720"/>
        </w:tabs>
        <w:ind w:left="720" w:hanging="360"/>
      </w:pPr>
      <w:rPr>
        <w:rFonts w:hint="default"/>
      </w:rPr>
    </w:lvl>
    <w:lvl w:ilvl="1" w:tplc="63CCEAF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95"/>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E065E"/>
    <w:rsid w:val="00004921"/>
    <w:rsid w:val="000071F7"/>
    <w:rsid w:val="00010B00"/>
    <w:rsid w:val="00011C91"/>
    <w:rsid w:val="00021E31"/>
    <w:rsid w:val="000274C1"/>
    <w:rsid w:val="0002798A"/>
    <w:rsid w:val="0003050E"/>
    <w:rsid w:val="00076EB3"/>
    <w:rsid w:val="00083002"/>
    <w:rsid w:val="00087B85"/>
    <w:rsid w:val="000A01F1"/>
    <w:rsid w:val="000A030F"/>
    <w:rsid w:val="000C1163"/>
    <w:rsid w:val="000C5B48"/>
    <w:rsid w:val="000C797A"/>
    <w:rsid w:val="000D0208"/>
    <w:rsid w:val="000D2539"/>
    <w:rsid w:val="000D2BB8"/>
    <w:rsid w:val="000F2DF4"/>
    <w:rsid w:val="000F6783"/>
    <w:rsid w:val="00120C95"/>
    <w:rsid w:val="00125EA2"/>
    <w:rsid w:val="0014663E"/>
    <w:rsid w:val="00171204"/>
    <w:rsid w:val="0017345B"/>
    <w:rsid w:val="00180664"/>
    <w:rsid w:val="001903F7"/>
    <w:rsid w:val="0019395E"/>
    <w:rsid w:val="001B6CCE"/>
    <w:rsid w:val="001C54D1"/>
    <w:rsid w:val="001D6B76"/>
    <w:rsid w:val="001E41A4"/>
    <w:rsid w:val="00211828"/>
    <w:rsid w:val="002206F7"/>
    <w:rsid w:val="0022086C"/>
    <w:rsid w:val="00250014"/>
    <w:rsid w:val="00252552"/>
    <w:rsid w:val="00252FC2"/>
    <w:rsid w:val="00260160"/>
    <w:rsid w:val="00275BB5"/>
    <w:rsid w:val="00286F6A"/>
    <w:rsid w:val="00291C8C"/>
    <w:rsid w:val="002960B9"/>
    <w:rsid w:val="002A1B66"/>
    <w:rsid w:val="002A1ECE"/>
    <w:rsid w:val="002A2510"/>
    <w:rsid w:val="002A6FA9"/>
    <w:rsid w:val="002B4D1D"/>
    <w:rsid w:val="002C10B1"/>
    <w:rsid w:val="002D1FC8"/>
    <w:rsid w:val="002D222A"/>
    <w:rsid w:val="002F1A90"/>
    <w:rsid w:val="003076FD"/>
    <w:rsid w:val="00311100"/>
    <w:rsid w:val="003147D3"/>
    <w:rsid w:val="00317005"/>
    <w:rsid w:val="003300F2"/>
    <w:rsid w:val="00334831"/>
    <w:rsid w:val="00334915"/>
    <w:rsid w:val="00335259"/>
    <w:rsid w:val="00340ED2"/>
    <w:rsid w:val="00347E79"/>
    <w:rsid w:val="00354C89"/>
    <w:rsid w:val="003929F1"/>
    <w:rsid w:val="003A1B63"/>
    <w:rsid w:val="003A41A1"/>
    <w:rsid w:val="003B2326"/>
    <w:rsid w:val="003C0C84"/>
    <w:rsid w:val="003E00B4"/>
    <w:rsid w:val="003E065E"/>
    <w:rsid w:val="003F316C"/>
    <w:rsid w:val="003F68AD"/>
    <w:rsid w:val="00400251"/>
    <w:rsid w:val="004030CF"/>
    <w:rsid w:val="00404145"/>
    <w:rsid w:val="00437ED0"/>
    <w:rsid w:val="00440CD8"/>
    <w:rsid w:val="00443837"/>
    <w:rsid w:val="00447DAA"/>
    <w:rsid w:val="00450F66"/>
    <w:rsid w:val="00456720"/>
    <w:rsid w:val="0045744F"/>
    <w:rsid w:val="00461739"/>
    <w:rsid w:val="00467865"/>
    <w:rsid w:val="0048685F"/>
    <w:rsid w:val="004A1437"/>
    <w:rsid w:val="004A4198"/>
    <w:rsid w:val="004A54EA"/>
    <w:rsid w:val="004B0578"/>
    <w:rsid w:val="004C488A"/>
    <w:rsid w:val="004C5DB8"/>
    <w:rsid w:val="004D70A2"/>
    <w:rsid w:val="004E34C6"/>
    <w:rsid w:val="004F4821"/>
    <w:rsid w:val="004F5CC3"/>
    <w:rsid w:val="004F5D97"/>
    <w:rsid w:val="004F62AD"/>
    <w:rsid w:val="00501AE8"/>
    <w:rsid w:val="00504B65"/>
    <w:rsid w:val="005114CE"/>
    <w:rsid w:val="005124C1"/>
    <w:rsid w:val="0052122B"/>
    <w:rsid w:val="005479C0"/>
    <w:rsid w:val="005522C8"/>
    <w:rsid w:val="0055420D"/>
    <w:rsid w:val="005557F6"/>
    <w:rsid w:val="00563778"/>
    <w:rsid w:val="005B4AE2"/>
    <w:rsid w:val="005C5EDA"/>
    <w:rsid w:val="005E63CC"/>
    <w:rsid w:val="005F6E87"/>
    <w:rsid w:val="00601604"/>
    <w:rsid w:val="00607FED"/>
    <w:rsid w:val="00613129"/>
    <w:rsid w:val="00617AE1"/>
    <w:rsid w:val="00617C65"/>
    <w:rsid w:val="00624908"/>
    <w:rsid w:val="00634522"/>
    <w:rsid w:val="0063459A"/>
    <w:rsid w:val="00635E26"/>
    <w:rsid w:val="00643DAA"/>
    <w:rsid w:val="0066126B"/>
    <w:rsid w:val="00665F78"/>
    <w:rsid w:val="00671F19"/>
    <w:rsid w:val="00674E2B"/>
    <w:rsid w:val="00682C69"/>
    <w:rsid w:val="00684D28"/>
    <w:rsid w:val="006A57EC"/>
    <w:rsid w:val="006C0BFA"/>
    <w:rsid w:val="006C1BBB"/>
    <w:rsid w:val="006D0C71"/>
    <w:rsid w:val="006D2635"/>
    <w:rsid w:val="006D779C"/>
    <w:rsid w:val="006E4F63"/>
    <w:rsid w:val="006E729E"/>
    <w:rsid w:val="00702AC0"/>
    <w:rsid w:val="00722A00"/>
    <w:rsid w:val="00723EB2"/>
    <w:rsid w:val="00726974"/>
    <w:rsid w:val="007325A9"/>
    <w:rsid w:val="00732E66"/>
    <w:rsid w:val="00741271"/>
    <w:rsid w:val="00751502"/>
    <w:rsid w:val="0075451A"/>
    <w:rsid w:val="007602AC"/>
    <w:rsid w:val="00774B67"/>
    <w:rsid w:val="00780268"/>
    <w:rsid w:val="00786E50"/>
    <w:rsid w:val="00793AC6"/>
    <w:rsid w:val="007A71DE"/>
    <w:rsid w:val="007B199B"/>
    <w:rsid w:val="007B6119"/>
    <w:rsid w:val="007C1DA0"/>
    <w:rsid w:val="007C68E6"/>
    <w:rsid w:val="007C71B8"/>
    <w:rsid w:val="007E2A15"/>
    <w:rsid w:val="007E2C05"/>
    <w:rsid w:val="007E56C4"/>
    <w:rsid w:val="007E7DEF"/>
    <w:rsid w:val="007F204E"/>
    <w:rsid w:val="007F3D5B"/>
    <w:rsid w:val="008107D6"/>
    <w:rsid w:val="00832721"/>
    <w:rsid w:val="00841645"/>
    <w:rsid w:val="00852EC6"/>
    <w:rsid w:val="00871705"/>
    <w:rsid w:val="008753A7"/>
    <w:rsid w:val="0088782D"/>
    <w:rsid w:val="0089292E"/>
    <w:rsid w:val="008B31C5"/>
    <w:rsid w:val="008B45F1"/>
    <w:rsid w:val="008B7081"/>
    <w:rsid w:val="008C34C3"/>
    <w:rsid w:val="008D570C"/>
    <w:rsid w:val="008D7A67"/>
    <w:rsid w:val="008E079A"/>
    <w:rsid w:val="008F2F8A"/>
    <w:rsid w:val="008F5BCD"/>
    <w:rsid w:val="00902964"/>
    <w:rsid w:val="009162CA"/>
    <w:rsid w:val="00920507"/>
    <w:rsid w:val="009223DF"/>
    <w:rsid w:val="00933455"/>
    <w:rsid w:val="0094404E"/>
    <w:rsid w:val="0094790F"/>
    <w:rsid w:val="00951E69"/>
    <w:rsid w:val="00952691"/>
    <w:rsid w:val="00956588"/>
    <w:rsid w:val="00966B90"/>
    <w:rsid w:val="009737B7"/>
    <w:rsid w:val="009802C4"/>
    <w:rsid w:val="00981BF8"/>
    <w:rsid w:val="009976D9"/>
    <w:rsid w:val="00997A3E"/>
    <w:rsid w:val="009A0928"/>
    <w:rsid w:val="009A12D5"/>
    <w:rsid w:val="009A4EA3"/>
    <w:rsid w:val="009A55DC"/>
    <w:rsid w:val="009C220D"/>
    <w:rsid w:val="009D1DDC"/>
    <w:rsid w:val="009D4A47"/>
    <w:rsid w:val="009E0D40"/>
    <w:rsid w:val="009F11CF"/>
    <w:rsid w:val="009F5A85"/>
    <w:rsid w:val="00A06037"/>
    <w:rsid w:val="00A211B2"/>
    <w:rsid w:val="00A2727E"/>
    <w:rsid w:val="00A3501E"/>
    <w:rsid w:val="00A35524"/>
    <w:rsid w:val="00A47511"/>
    <w:rsid w:val="00A60C9E"/>
    <w:rsid w:val="00A74F99"/>
    <w:rsid w:val="00A757CC"/>
    <w:rsid w:val="00A82BA3"/>
    <w:rsid w:val="00A94ACC"/>
    <w:rsid w:val="00AA2EA7"/>
    <w:rsid w:val="00AB59BD"/>
    <w:rsid w:val="00AC3E14"/>
    <w:rsid w:val="00AE6FA4"/>
    <w:rsid w:val="00B03907"/>
    <w:rsid w:val="00B11811"/>
    <w:rsid w:val="00B25612"/>
    <w:rsid w:val="00B311E1"/>
    <w:rsid w:val="00B36E2F"/>
    <w:rsid w:val="00B4735C"/>
    <w:rsid w:val="00B54AC2"/>
    <w:rsid w:val="00B54C2F"/>
    <w:rsid w:val="00B56B5B"/>
    <w:rsid w:val="00B579DF"/>
    <w:rsid w:val="00B60091"/>
    <w:rsid w:val="00B75712"/>
    <w:rsid w:val="00B7708B"/>
    <w:rsid w:val="00B77E39"/>
    <w:rsid w:val="00B80983"/>
    <w:rsid w:val="00B818E2"/>
    <w:rsid w:val="00B90EC2"/>
    <w:rsid w:val="00B926ED"/>
    <w:rsid w:val="00BA268F"/>
    <w:rsid w:val="00BC0D01"/>
    <w:rsid w:val="00BD0CB9"/>
    <w:rsid w:val="00BE11D2"/>
    <w:rsid w:val="00BE239B"/>
    <w:rsid w:val="00BE2624"/>
    <w:rsid w:val="00BE7E6D"/>
    <w:rsid w:val="00BF4ABE"/>
    <w:rsid w:val="00C079CA"/>
    <w:rsid w:val="00C1191E"/>
    <w:rsid w:val="00C14316"/>
    <w:rsid w:val="00C218DE"/>
    <w:rsid w:val="00C44997"/>
    <w:rsid w:val="00C45FDA"/>
    <w:rsid w:val="00C46D8B"/>
    <w:rsid w:val="00C60BC8"/>
    <w:rsid w:val="00C67741"/>
    <w:rsid w:val="00C74647"/>
    <w:rsid w:val="00C76039"/>
    <w:rsid w:val="00C76480"/>
    <w:rsid w:val="00C80AD2"/>
    <w:rsid w:val="00C85F59"/>
    <w:rsid w:val="00C92FD6"/>
    <w:rsid w:val="00CC1677"/>
    <w:rsid w:val="00CC786A"/>
    <w:rsid w:val="00CD70F3"/>
    <w:rsid w:val="00CE5DC7"/>
    <w:rsid w:val="00CE7D54"/>
    <w:rsid w:val="00D14E73"/>
    <w:rsid w:val="00D479DE"/>
    <w:rsid w:val="00D519A1"/>
    <w:rsid w:val="00D55AFA"/>
    <w:rsid w:val="00D6155E"/>
    <w:rsid w:val="00D83A19"/>
    <w:rsid w:val="00D86A85"/>
    <w:rsid w:val="00D90A75"/>
    <w:rsid w:val="00D9527A"/>
    <w:rsid w:val="00D97512"/>
    <w:rsid w:val="00DA4514"/>
    <w:rsid w:val="00DC47A2"/>
    <w:rsid w:val="00DC6006"/>
    <w:rsid w:val="00DD6185"/>
    <w:rsid w:val="00DE1551"/>
    <w:rsid w:val="00DE5FA1"/>
    <w:rsid w:val="00DE7FB7"/>
    <w:rsid w:val="00DF1E53"/>
    <w:rsid w:val="00DF2201"/>
    <w:rsid w:val="00E106E2"/>
    <w:rsid w:val="00E14F38"/>
    <w:rsid w:val="00E1747E"/>
    <w:rsid w:val="00E20DDA"/>
    <w:rsid w:val="00E30070"/>
    <w:rsid w:val="00E32A8B"/>
    <w:rsid w:val="00E36054"/>
    <w:rsid w:val="00E37E7B"/>
    <w:rsid w:val="00E40604"/>
    <w:rsid w:val="00E431B3"/>
    <w:rsid w:val="00E46E04"/>
    <w:rsid w:val="00E74CF0"/>
    <w:rsid w:val="00E87396"/>
    <w:rsid w:val="00E9647A"/>
    <w:rsid w:val="00E96F6F"/>
    <w:rsid w:val="00EA4EAF"/>
    <w:rsid w:val="00EB2361"/>
    <w:rsid w:val="00EB478A"/>
    <w:rsid w:val="00EC3576"/>
    <w:rsid w:val="00EC42A3"/>
    <w:rsid w:val="00F261DD"/>
    <w:rsid w:val="00F768A3"/>
    <w:rsid w:val="00F83033"/>
    <w:rsid w:val="00F83076"/>
    <w:rsid w:val="00F966AA"/>
    <w:rsid w:val="00FB0A27"/>
    <w:rsid w:val="00FB538F"/>
    <w:rsid w:val="00FC1EB0"/>
    <w:rsid w:val="00FC3071"/>
    <w:rsid w:val="00FD5902"/>
    <w:rsid w:val="00FE1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3F7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C0"/>
    <w:rPr>
      <w:rFonts w:ascii="Arial" w:hAnsi="Arial"/>
      <w:sz w:val="19"/>
      <w:szCs w:val="24"/>
    </w:rPr>
  </w:style>
  <w:style w:type="paragraph" w:styleId="Heading1">
    <w:name w:val="heading 1"/>
    <w:basedOn w:val="Normal"/>
    <w:next w:val="Normal"/>
    <w:qFormat/>
    <w:rsid w:val="00B579DF"/>
    <w:pPr>
      <w:tabs>
        <w:tab w:val="left" w:pos="7185"/>
      </w:tabs>
      <w:spacing w:before="120" w:after="120"/>
      <w:jc w:val="right"/>
      <w:outlineLvl w:val="0"/>
    </w:pPr>
    <w:rPr>
      <w:b/>
      <w:color w:val="808080"/>
      <w:sz w:val="36"/>
      <w:szCs w:val="36"/>
    </w:rPr>
  </w:style>
  <w:style w:type="paragraph" w:styleId="Heading2">
    <w:name w:val="heading 2"/>
    <w:basedOn w:val="Normal"/>
    <w:qFormat/>
    <w:rsid w:val="00A60C9E"/>
    <w:pPr>
      <w:tabs>
        <w:tab w:val="left" w:pos="7185"/>
      </w:tabs>
      <w:spacing w:after="60"/>
      <w:ind w:left="-1080"/>
      <w:outlineLvl w:val="1"/>
    </w:pPr>
    <w:rPr>
      <w:b/>
      <w:sz w:val="24"/>
    </w:rPr>
  </w:style>
  <w:style w:type="paragraph" w:styleId="Heading3">
    <w:name w:val="heading 3"/>
    <w:basedOn w:val="Normal"/>
    <w:next w:val="Normal"/>
    <w:qFormat/>
    <w:rsid w:val="00D6155E"/>
    <w:pPr>
      <w:jc w:val="center"/>
      <w:outlineLvl w:val="2"/>
    </w:pPr>
    <w:rPr>
      <w:b/>
      <w:color w:val="FFFF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ascii="Tahoma" w:hAnsi="Tahoma" w:cs="Tahoma"/>
      <w:sz w:val="16"/>
      <w:szCs w:val="16"/>
    </w:rPr>
  </w:style>
  <w:style w:type="paragraph" w:styleId="Header">
    <w:name w:val="header"/>
    <w:basedOn w:val="Normal"/>
    <w:rsid w:val="00D519A1"/>
    <w:pPr>
      <w:tabs>
        <w:tab w:val="center" w:pos="4320"/>
        <w:tab w:val="right" w:pos="8640"/>
      </w:tabs>
    </w:pPr>
  </w:style>
  <w:style w:type="paragraph" w:styleId="BodyText">
    <w:name w:val="Body Text"/>
    <w:basedOn w:val="Normal"/>
    <w:link w:val="BodyTextChar"/>
    <w:rsid w:val="00D6155E"/>
    <w:rPr>
      <w:szCs w:val="19"/>
    </w:rPr>
  </w:style>
  <w:style w:type="character" w:customStyle="1" w:styleId="BodyTextChar">
    <w:name w:val="Body Text Char"/>
    <w:basedOn w:val="DefaultParagraphFont"/>
    <w:link w:val="BodyText"/>
    <w:rsid w:val="00D6155E"/>
    <w:rPr>
      <w:rFonts w:ascii="Arial" w:hAnsi="Arial"/>
      <w:sz w:val="19"/>
      <w:szCs w:val="19"/>
      <w:lang w:val="en-US" w:eastAsia="en-US" w:bidi="ar-SA"/>
    </w:rPr>
  </w:style>
  <w:style w:type="paragraph" w:styleId="BodyText2">
    <w:name w:val="Body Text 2"/>
    <w:basedOn w:val="Normal"/>
    <w:rsid w:val="007F3D5B"/>
    <w:pPr>
      <w:tabs>
        <w:tab w:val="left" w:pos="1143"/>
        <w:tab w:val="left" w:pos="3600"/>
        <w:tab w:val="left" w:pos="7200"/>
      </w:tabs>
      <w:spacing w:before="60"/>
    </w:pPr>
    <w:rPr>
      <w:i/>
      <w:sz w:val="16"/>
      <w:szCs w:val="16"/>
    </w:rPr>
  </w:style>
  <w:style w:type="paragraph" w:styleId="BodyText3">
    <w:name w:val="Body Text 3"/>
    <w:basedOn w:val="Normal"/>
    <w:rsid w:val="007F3D5B"/>
    <w:pPr>
      <w:jc w:val="center"/>
    </w:pPr>
    <w:rPr>
      <w:sz w:val="14"/>
      <w:szCs w:val="16"/>
    </w:rPr>
  </w:style>
  <w:style w:type="paragraph" w:customStyle="1" w:styleId="Checkbox">
    <w:name w:val="Checkbox"/>
    <w:basedOn w:val="Normal"/>
    <w:next w:val="Normal"/>
    <w:rsid w:val="00D6155E"/>
    <w:pPr>
      <w:jc w:val="center"/>
    </w:pPr>
    <w:rPr>
      <w:szCs w:val="19"/>
    </w:rPr>
  </w:style>
  <w:style w:type="paragraph" w:customStyle="1" w:styleId="FieldTextnotbold">
    <w:name w:val="Field Text +not bold"/>
    <w:aliases w:val="italics"/>
    <w:basedOn w:val="BodyText"/>
    <w:link w:val="FieldTextnotboldChar"/>
    <w:rsid w:val="00617C65"/>
    <w:rPr>
      <w:b/>
    </w:rPr>
  </w:style>
  <w:style w:type="character" w:customStyle="1" w:styleId="FieldTextnotboldChar">
    <w:name w:val="Field Text +not bold Char"/>
    <w:aliases w:val="italics Char Char"/>
    <w:basedOn w:val="BodyTextChar"/>
    <w:link w:val="FieldTextnotbold"/>
    <w:rsid w:val="00617C65"/>
    <w:rPr>
      <w:rFonts w:ascii="Arial" w:hAnsi="Arial"/>
      <w:b/>
      <w:sz w:val="19"/>
      <w:szCs w:val="19"/>
      <w:lang w:val="en-US" w:eastAsia="en-US" w:bidi="ar-SA"/>
    </w:rPr>
  </w:style>
  <w:style w:type="paragraph" w:customStyle="1" w:styleId="BodyText4">
    <w:name w:val="Body Text 4"/>
    <w:basedOn w:val="Normal"/>
    <w:rsid w:val="007F3D5B"/>
    <w:pPr>
      <w:spacing w:before="120" w:after="60"/>
    </w:pPr>
    <w:rPr>
      <w:i/>
      <w:sz w:val="20"/>
      <w:szCs w:val="20"/>
    </w:rPr>
  </w:style>
  <w:style w:type="paragraph" w:styleId="Footer">
    <w:name w:val="footer"/>
    <w:basedOn w:val="Normal"/>
    <w:rsid w:val="00D519A1"/>
    <w:pPr>
      <w:tabs>
        <w:tab w:val="center" w:pos="4320"/>
        <w:tab w:val="right" w:pos="8640"/>
      </w:tabs>
    </w:pPr>
  </w:style>
  <w:style w:type="character" w:styleId="PageNumber">
    <w:name w:val="page number"/>
    <w:basedOn w:val="DefaultParagraphFont"/>
    <w:rsid w:val="00354C89"/>
  </w:style>
  <w:style w:type="table" w:styleId="TableGrid">
    <w:name w:val="Table Grid"/>
    <w:basedOn w:val="TableNormal"/>
    <w:rsid w:val="00EA4E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A092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WIMBE~1\LOCALS~1\Temp\TCD19D.tmp\Employment%20appl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\DOCUME~1\VWIMBE~1\LOCALS~1\Temp\TCD19D.tmp\Employment application.dot</Template>
  <TotalTime>9</TotalTime>
  <Pages>1</Pages>
  <Words>468</Words>
  <Characters>2672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Development Program 2005-2006</vt:lpstr>
    </vt:vector>
  </TitlesOfParts>
  <Company>Microsoft Corporation</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Program 2005-2006</dc:title>
  <dc:creator>vwimberly</dc:creator>
  <cp:lastModifiedBy>Hong</cp:lastModifiedBy>
  <cp:revision>5</cp:revision>
  <cp:lastPrinted>2006-09-05T20:20:00Z</cp:lastPrinted>
  <dcterms:created xsi:type="dcterms:W3CDTF">2015-09-24T15:34:00Z</dcterms:created>
  <dcterms:modified xsi:type="dcterms:W3CDTF">2015-10-15T14:25:00Z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TC060888241033</vt:lpwstr>
  </property>
</Properties>
</file>